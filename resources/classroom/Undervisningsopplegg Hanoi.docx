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7DA58" w14:textId="592834EC" w:rsidR="00CD46B8" w:rsidRDefault="00CD46B8" w:rsidP="00CD46B8">
      <w:pPr>
        <w:pStyle w:val="Heading1"/>
        <w:rPr>
          <w:lang w:val="nb-NO"/>
        </w:rPr>
      </w:pPr>
      <w:r>
        <w:rPr>
          <w:lang w:val="nb-NO"/>
        </w:rPr>
        <w:t>Undervisningsopplegg – rekursjon</w:t>
      </w:r>
    </w:p>
    <w:p w14:paraId="1DBB5A8F" w14:textId="5CA1FDA4" w:rsidR="00CD46B8" w:rsidRDefault="00CD46B8">
      <w:pPr>
        <w:rPr>
          <w:lang w:val="nb-NO"/>
        </w:rPr>
      </w:pPr>
    </w:p>
    <w:p w14:paraId="4D8C743D" w14:textId="1F96AE2C" w:rsidR="00CD46B8" w:rsidRDefault="00CD46B8" w:rsidP="00CD46B8">
      <w:pPr>
        <w:pStyle w:val="Heading2"/>
        <w:rPr>
          <w:lang w:val="nb-NO"/>
        </w:rPr>
      </w:pPr>
      <w:r>
        <w:rPr>
          <w:lang w:val="nb-NO"/>
        </w:rPr>
        <w:t>Innledning</w:t>
      </w:r>
    </w:p>
    <w:p w14:paraId="1E63EC79" w14:textId="48BC94B4" w:rsidR="00CD46B8" w:rsidRDefault="00CD46B8" w:rsidP="00CD46B8">
      <w:pPr>
        <w:pStyle w:val="ListParagraph"/>
        <w:numPr>
          <w:ilvl w:val="0"/>
          <w:numId w:val="24"/>
        </w:numPr>
        <w:rPr>
          <w:lang w:val="nb-NO"/>
        </w:rPr>
      </w:pPr>
      <w:r>
        <w:rPr>
          <w:lang w:val="nb-NO"/>
        </w:rPr>
        <w:t xml:space="preserve">Oppvarming: </w:t>
      </w:r>
      <w:r w:rsidRPr="00CD46B8">
        <w:rPr>
          <w:lang w:val="nb-NO"/>
        </w:rPr>
        <w:t>Finn ut hva følgende rekursive kode-blokk gjør</w:t>
      </w:r>
      <w:r>
        <w:rPr>
          <w:lang w:val="nb-NO"/>
        </w:rPr>
        <w:t xml:space="preserve"> ved å skrive ut operasjonene</w:t>
      </w:r>
    </w:p>
    <w:p w14:paraId="31221021" w14:textId="6CC49575" w:rsidR="00CD46B8" w:rsidRPr="00CD46B8" w:rsidRDefault="00CD46B8" w:rsidP="00CD46B8">
      <w:pPr>
        <w:shd w:val="clear" w:color="auto" w:fill="1E1E1E"/>
        <w:spacing w:line="285" w:lineRule="atLeast"/>
        <w:ind w:left="851" w:hanging="851"/>
        <w:rPr>
          <w:rFonts w:ascii="Consolas" w:eastAsia="Times New Roman" w:hAnsi="Consolas" w:cs="Times New Roman"/>
          <w:color w:val="D4D4D4"/>
          <w:sz w:val="21"/>
          <w:szCs w:val="21"/>
          <w:lang w:val="nb-NO" w:eastAsia="nb-NO"/>
        </w:rPr>
      </w:pPr>
      <w:proofErr w:type="spellStart"/>
      <w:r w:rsidRPr="00CD46B8">
        <w:rPr>
          <w:rFonts w:ascii="Consolas" w:eastAsia="Times New Roman" w:hAnsi="Consolas" w:cs="Times New Roman"/>
          <w:color w:val="D4D4D4"/>
          <w:sz w:val="21"/>
          <w:szCs w:val="21"/>
          <w:lang w:val="nb-NO" w:eastAsia="nb-NO"/>
        </w:rPr>
        <w:t>def</w:t>
      </w:r>
      <w:proofErr w:type="spellEnd"/>
      <w:r w:rsidRPr="00CD46B8">
        <w:rPr>
          <w:rFonts w:ascii="Consolas" w:eastAsia="Times New Roman" w:hAnsi="Consolas" w:cs="Times New Roman"/>
          <w:color w:val="D4D4D4"/>
          <w:sz w:val="21"/>
          <w:szCs w:val="21"/>
          <w:lang w:val="nb-NO" w:eastAsia="nb-NO"/>
        </w:rPr>
        <w:t xml:space="preserve"> m(r</w:t>
      </w:r>
      <w:proofErr w:type="gramStart"/>
      <w:r w:rsidRPr="00CD46B8">
        <w:rPr>
          <w:rFonts w:ascii="Consolas" w:eastAsia="Times New Roman" w:hAnsi="Consolas" w:cs="Times New Roman"/>
          <w:color w:val="D4D4D4"/>
          <w:sz w:val="21"/>
          <w:szCs w:val="21"/>
          <w:lang w:val="nb-NO" w:eastAsia="nb-NO"/>
        </w:rPr>
        <w:t>) :</w:t>
      </w:r>
      <w:proofErr w:type="gramEnd"/>
    </w:p>
    <w:p w14:paraId="02D19B02" w14:textId="77777777" w:rsidR="00CD46B8" w:rsidRPr="00CD46B8" w:rsidRDefault="00CD46B8" w:rsidP="00CD46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 w:eastAsia="nb-NO"/>
        </w:rPr>
      </w:pPr>
      <w:r w:rsidRPr="00CD46B8">
        <w:rPr>
          <w:rFonts w:ascii="Consolas" w:eastAsia="Times New Roman" w:hAnsi="Consolas" w:cs="Times New Roman"/>
          <w:color w:val="D4D4D4"/>
          <w:sz w:val="21"/>
          <w:szCs w:val="21"/>
          <w:lang w:val="nb-NO" w:eastAsia="nb-NO"/>
        </w:rPr>
        <w:t xml:space="preserve">    </w:t>
      </w:r>
      <w:proofErr w:type="spellStart"/>
      <w:r w:rsidRPr="00CD46B8">
        <w:rPr>
          <w:rFonts w:ascii="Consolas" w:eastAsia="Times New Roman" w:hAnsi="Consolas" w:cs="Times New Roman"/>
          <w:color w:val="D4D4D4"/>
          <w:sz w:val="21"/>
          <w:szCs w:val="21"/>
          <w:lang w:val="nb-NO" w:eastAsia="nb-NO"/>
        </w:rPr>
        <w:t>return</w:t>
      </w:r>
      <w:proofErr w:type="spellEnd"/>
      <w:r w:rsidRPr="00CD46B8">
        <w:rPr>
          <w:rFonts w:ascii="Consolas" w:eastAsia="Times New Roman" w:hAnsi="Consolas" w:cs="Times New Roman"/>
          <w:color w:val="D4D4D4"/>
          <w:sz w:val="21"/>
          <w:szCs w:val="21"/>
          <w:lang w:val="nb-NO" w:eastAsia="nb-NO"/>
        </w:rPr>
        <w:t xml:space="preserve"> r * m(r-1) </w:t>
      </w:r>
      <w:proofErr w:type="spellStart"/>
      <w:r w:rsidRPr="00CD46B8">
        <w:rPr>
          <w:rFonts w:ascii="Consolas" w:eastAsia="Times New Roman" w:hAnsi="Consolas" w:cs="Times New Roman"/>
          <w:color w:val="D4D4D4"/>
          <w:sz w:val="21"/>
          <w:szCs w:val="21"/>
          <w:lang w:val="nb-NO" w:eastAsia="nb-NO"/>
        </w:rPr>
        <w:t>if</w:t>
      </w:r>
      <w:proofErr w:type="spellEnd"/>
      <w:r w:rsidRPr="00CD46B8">
        <w:rPr>
          <w:rFonts w:ascii="Consolas" w:eastAsia="Times New Roman" w:hAnsi="Consolas" w:cs="Times New Roman"/>
          <w:color w:val="D4D4D4"/>
          <w:sz w:val="21"/>
          <w:szCs w:val="21"/>
          <w:lang w:val="nb-NO" w:eastAsia="nb-NO"/>
        </w:rPr>
        <w:t xml:space="preserve"> r &gt; 2 </w:t>
      </w:r>
      <w:proofErr w:type="spellStart"/>
      <w:r w:rsidRPr="00CD46B8">
        <w:rPr>
          <w:rFonts w:ascii="Consolas" w:eastAsia="Times New Roman" w:hAnsi="Consolas" w:cs="Times New Roman"/>
          <w:color w:val="D4D4D4"/>
          <w:sz w:val="21"/>
          <w:szCs w:val="21"/>
          <w:lang w:val="nb-NO" w:eastAsia="nb-NO"/>
        </w:rPr>
        <w:t>else</w:t>
      </w:r>
      <w:proofErr w:type="spellEnd"/>
      <w:r w:rsidRPr="00CD46B8">
        <w:rPr>
          <w:rFonts w:ascii="Consolas" w:eastAsia="Times New Roman" w:hAnsi="Consolas" w:cs="Times New Roman"/>
          <w:color w:val="D4D4D4"/>
          <w:sz w:val="21"/>
          <w:szCs w:val="21"/>
          <w:lang w:val="nb-NO" w:eastAsia="nb-NO"/>
        </w:rPr>
        <w:t xml:space="preserve"> r</w:t>
      </w:r>
    </w:p>
    <w:p w14:paraId="3E34471C" w14:textId="77777777" w:rsidR="00CD46B8" w:rsidRPr="00CD46B8" w:rsidRDefault="00CD46B8" w:rsidP="00CD46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 w:eastAsia="nb-NO"/>
        </w:rPr>
      </w:pPr>
    </w:p>
    <w:p w14:paraId="7698DD87" w14:textId="77777777" w:rsidR="00CD46B8" w:rsidRPr="00CD46B8" w:rsidRDefault="00CD46B8" w:rsidP="00CD46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 w:eastAsia="nb-NO"/>
        </w:rPr>
      </w:pPr>
      <w:proofErr w:type="spellStart"/>
      <w:r w:rsidRPr="00CD46B8">
        <w:rPr>
          <w:rFonts w:ascii="Consolas" w:eastAsia="Times New Roman" w:hAnsi="Consolas" w:cs="Times New Roman"/>
          <w:color w:val="D4D4D4"/>
          <w:sz w:val="21"/>
          <w:szCs w:val="21"/>
          <w:lang w:val="nb-NO" w:eastAsia="nb-NO"/>
        </w:rPr>
        <w:t>print</w:t>
      </w:r>
      <w:proofErr w:type="spellEnd"/>
      <w:r w:rsidRPr="00CD46B8">
        <w:rPr>
          <w:rFonts w:ascii="Consolas" w:eastAsia="Times New Roman" w:hAnsi="Consolas" w:cs="Times New Roman"/>
          <w:color w:val="D4D4D4"/>
          <w:sz w:val="21"/>
          <w:szCs w:val="21"/>
          <w:lang w:val="nb-NO" w:eastAsia="nb-NO"/>
        </w:rPr>
        <w:t xml:space="preserve"> (</w:t>
      </w:r>
      <w:proofErr w:type="gramStart"/>
      <w:r w:rsidRPr="00CD46B8">
        <w:rPr>
          <w:rFonts w:ascii="Consolas" w:eastAsia="Times New Roman" w:hAnsi="Consolas" w:cs="Times New Roman"/>
          <w:color w:val="D4D4D4"/>
          <w:sz w:val="21"/>
          <w:szCs w:val="21"/>
          <w:lang w:val="nb-NO" w:eastAsia="nb-NO"/>
        </w:rPr>
        <w:t>m(</w:t>
      </w:r>
      <w:proofErr w:type="gramEnd"/>
      <w:r w:rsidRPr="00CD46B8">
        <w:rPr>
          <w:rFonts w:ascii="Consolas" w:eastAsia="Times New Roman" w:hAnsi="Consolas" w:cs="Times New Roman"/>
          <w:color w:val="D4D4D4"/>
          <w:sz w:val="21"/>
          <w:szCs w:val="21"/>
          <w:lang w:val="nb-NO" w:eastAsia="nb-NO"/>
        </w:rPr>
        <w:t>4))</w:t>
      </w:r>
    </w:p>
    <w:p w14:paraId="7DE9AF29" w14:textId="77777777" w:rsidR="00CD46B8" w:rsidRDefault="00CD46B8" w:rsidP="00CD46B8">
      <w:pPr>
        <w:pStyle w:val="ListParagraph"/>
        <w:rPr>
          <w:lang w:val="nb-NO"/>
        </w:rPr>
      </w:pPr>
    </w:p>
    <w:p w14:paraId="4FE198F4" w14:textId="27302AE1" w:rsidR="00CD46B8" w:rsidRDefault="00CD46B8" w:rsidP="00CD46B8">
      <w:pPr>
        <w:pStyle w:val="ListParagraph"/>
        <w:numPr>
          <w:ilvl w:val="0"/>
          <w:numId w:val="24"/>
        </w:numPr>
        <w:rPr>
          <w:lang w:val="nb-NO"/>
        </w:rPr>
      </w:pPr>
      <w:r>
        <w:rPr>
          <w:lang w:val="nb-NO"/>
        </w:rPr>
        <w:t>Gjennomgang av de to tilfellene med palindrom deteksjon</w:t>
      </w:r>
    </w:p>
    <w:p w14:paraId="459A6110" w14:textId="57F397C5" w:rsidR="00CD46B8" w:rsidRDefault="00CD46B8" w:rsidP="00CD46B8">
      <w:pPr>
        <w:rPr>
          <w:lang w:val="nb-NO"/>
        </w:rPr>
      </w:pPr>
    </w:p>
    <w:p w14:paraId="371234B6" w14:textId="3458B299" w:rsidR="00CD46B8" w:rsidRDefault="00CD46B8" w:rsidP="00CD46B8">
      <w:pPr>
        <w:pStyle w:val="Heading2"/>
        <w:rPr>
          <w:lang w:val="nb-NO"/>
        </w:rPr>
      </w:pPr>
      <w:r>
        <w:rPr>
          <w:lang w:val="nb-NO"/>
        </w:rPr>
        <w:t>Tårnene i Hanoi</w:t>
      </w:r>
    </w:p>
    <w:p w14:paraId="49C860A3" w14:textId="373D8129" w:rsidR="00CD46B8" w:rsidRDefault="00CD46B8" w:rsidP="00CD46B8">
      <w:pPr>
        <w:rPr>
          <w:lang w:val="nb-NO"/>
        </w:rPr>
      </w:pPr>
    </w:p>
    <w:p w14:paraId="395EE937" w14:textId="2EAB5883" w:rsidR="00CD46B8" w:rsidRDefault="00110458" w:rsidP="00CD46B8">
      <w:pPr>
        <w:rPr>
          <w:lang w:val="nb-NO"/>
        </w:rPr>
      </w:pPr>
      <w:r w:rsidRPr="00FE3B43">
        <w:rPr>
          <w:noProof/>
          <w:lang w:val="nb-NO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611C15" wp14:editId="22BD3504">
                <wp:simplePos x="0" y="0"/>
                <wp:positionH relativeFrom="column">
                  <wp:posOffset>4288416</wp:posOffset>
                </wp:positionH>
                <wp:positionV relativeFrom="paragraph">
                  <wp:posOffset>427990</wp:posOffset>
                </wp:positionV>
                <wp:extent cx="295275" cy="1404620"/>
                <wp:effectExtent l="0" t="0" r="28575" b="1333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9FB75" w14:textId="5D3538FC" w:rsidR="00FE3B43" w:rsidRPr="00FE3B43" w:rsidRDefault="00FE3B43" w:rsidP="00FE3B43">
                            <w:pPr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:lang w:val="nb-NO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:lang w:val="nb-NO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611C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7.65pt;margin-top:33.7pt;width:23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" strokecolor="white [3212]">
                <v:textbox style="mso-fit-shape-to-text:t">
                  <w:txbxContent>
                    <w:p w14:paraId="0B59FB75" w14:textId="5D3538FC" w:rsidR="00FE3B43" w:rsidRPr="00FE3B43" w:rsidRDefault="00FE3B43" w:rsidP="00FE3B43">
                      <w:pPr>
                        <w:rPr>
                          <w:b/>
                          <w:color w:val="F7CAAC" w:themeColor="accent2" w:themeTint="66"/>
                          <w:sz w:val="32"/>
                          <w:szCs w:val="32"/>
                          <w:lang w:val="nb-NO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32"/>
                          <w:szCs w:val="32"/>
                          <w:lang w:val="nb-NO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3B43">
        <w:rPr>
          <w:noProof/>
          <w:lang w:val="nb-N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774C1D" wp14:editId="6B87F020">
                <wp:simplePos x="0" y="0"/>
                <wp:positionH relativeFrom="column">
                  <wp:posOffset>2822575</wp:posOffset>
                </wp:positionH>
                <wp:positionV relativeFrom="paragraph">
                  <wp:posOffset>387350</wp:posOffset>
                </wp:positionV>
                <wp:extent cx="295275" cy="1404620"/>
                <wp:effectExtent l="0" t="0" r="28575" b="133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92B8D" w14:textId="2B6B4EB3" w:rsidR="00FE3B43" w:rsidRPr="00FE3B43" w:rsidRDefault="00FE3B43" w:rsidP="00FE3B43">
                            <w:pPr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:lang w:val="nb-NO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:lang w:val="nb-NO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774C1D" id="_x0000_s1027" type="#_x0000_t202" style="position:absolute;margin-left:222.25pt;margin-top:30.5pt;width:23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" strokecolor="white [3212]">
                <v:textbox style="mso-fit-shape-to-text:t">
                  <w:txbxContent>
                    <w:p w14:paraId="6D292B8D" w14:textId="2B6B4EB3" w:rsidR="00FE3B43" w:rsidRPr="00FE3B43" w:rsidRDefault="00FE3B43" w:rsidP="00FE3B43">
                      <w:pPr>
                        <w:rPr>
                          <w:b/>
                          <w:color w:val="F7CAAC" w:themeColor="accent2" w:themeTint="66"/>
                          <w:sz w:val="32"/>
                          <w:szCs w:val="32"/>
                          <w:lang w:val="nb-NO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32"/>
                          <w:szCs w:val="32"/>
                          <w:lang w:val="nb-NO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3B43">
        <w:rPr>
          <w:noProof/>
          <w:lang w:val="nb-N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FAED91" wp14:editId="3FD5DAB7">
                <wp:simplePos x="0" y="0"/>
                <wp:positionH relativeFrom="column">
                  <wp:posOffset>1379220</wp:posOffset>
                </wp:positionH>
                <wp:positionV relativeFrom="paragraph">
                  <wp:posOffset>387648</wp:posOffset>
                </wp:positionV>
                <wp:extent cx="295275" cy="1404620"/>
                <wp:effectExtent l="0" t="0" r="28575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D1842" w14:textId="4212C724" w:rsidR="00FE3B43" w:rsidRPr="00FE3B43" w:rsidRDefault="00FE3B43">
                            <w:pPr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3B43"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FAED91" id="_x0000_s1028" type="#_x0000_t202" style="position:absolute;margin-left:108.6pt;margin-top:30.5pt;width:23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" strokecolor="white [3212]">
                <v:textbox style="mso-fit-shape-to-text:t">
                  <w:txbxContent>
                    <w:p w14:paraId="5C5D1842" w14:textId="4212C724" w:rsidR="00FE3B43" w:rsidRPr="00FE3B43" w:rsidRDefault="00FE3B43">
                      <w:pPr>
                        <w:rPr>
                          <w:b/>
                          <w:color w:val="F7CAAC" w:themeColor="accent2" w:themeTint="66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E3B43">
                        <w:rPr>
                          <w:b/>
                          <w:color w:val="F7CAAC" w:themeColor="accent2" w:themeTint="66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46B8">
        <w:rPr>
          <w:lang w:val="nb-NO"/>
        </w:rPr>
        <w:t xml:space="preserve">Vi deler oss i grupper. Dere får utdelt </w:t>
      </w:r>
      <w:r w:rsidR="00542623">
        <w:rPr>
          <w:lang w:val="nb-NO"/>
        </w:rPr>
        <w:t>4</w:t>
      </w:r>
      <w:r w:rsidR="00CD46B8">
        <w:rPr>
          <w:lang w:val="nb-NO"/>
        </w:rPr>
        <w:t xml:space="preserve"> ark. Disse bretter dere et suksessivt antall ganger, slik at dere får </w:t>
      </w:r>
      <w:r w:rsidR="00542623">
        <w:rPr>
          <w:lang w:val="nb-NO"/>
        </w:rPr>
        <w:t>4</w:t>
      </w:r>
      <w:r w:rsidR="00CD46B8">
        <w:rPr>
          <w:lang w:val="nb-NO"/>
        </w:rPr>
        <w:t xml:space="preserve"> brikker/rektangler med </w:t>
      </w:r>
      <w:r w:rsidR="00CD46B8" w:rsidRPr="00FE3B43">
        <w:rPr>
          <w:b/>
          <w:bCs/>
          <w:lang w:val="nb-NO"/>
        </w:rPr>
        <w:t>forskjellige</w:t>
      </w:r>
      <w:r w:rsidR="00CD46B8">
        <w:rPr>
          <w:lang w:val="nb-NO"/>
        </w:rPr>
        <w:t xml:space="preserve"> størrelser. Legg brikkene oppå hverandre i </w:t>
      </w:r>
      <w:r w:rsidR="00C764A4">
        <w:rPr>
          <w:lang w:val="nb-NO"/>
        </w:rPr>
        <w:t xml:space="preserve">stigende rekkefølge. </w:t>
      </w:r>
    </w:p>
    <w:p w14:paraId="134B0F5F" w14:textId="13785E93" w:rsidR="00C764A4" w:rsidRDefault="00C764A4" w:rsidP="00110458">
      <w:pPr>
        <w:jc w:val="center"/>
        <w:rPr>
          <w:lang w:val="nb-NO"/>
        </w:rPr>
      </w:pPr>
      <w:r>
        <w:rPr>
          <w:noProof/>
        </w:rPr>
        <w:drawing>
          <wp:inline distT="0" distB="0" distL="0" distR="0" wp14:anchorId="506820DF" wp14:editId="6C9B05B5">
            <wp:extent cx="4289612" cy="1571025"/>
            <wp:effectExtent l="0" t="0" r="0" b="0"/>
            <wp:docPr id="2" name="Picture 2" descr="Tower of Hanoi in Data Structure - TechVidv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wer of Hanoi in Data Structure - TechVidv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676" cy="157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E96FE" w14:textId="2AD3656B" w:rsidR="00C764A4" w:rsidRDefault="00C764A4" w:rsidP="00CD46B8">
      <w:pPr>
        <w:rPr>
          <w:lang w:val="nb-NO"/>
        </w:rPr>
      </w:pPr>
    </w:p>
    <w:p w14:paraId="0AE676DE" w14:textId="0742D81E" w:rsidR="00C764A4" w:rsidRDefault="00C764A4" w:rsidP="00C764A4">
      <w:pPr>
        <w:pStyle w:val="ListParagraph"/>
        <w:numPr>
          <w:ilvl w:val="0"/>
          <w:numId w:val="25"/>
        </w:numPr>
        <w:rPr>
          <w:lang w:val="nb-NO"/>
        </w:rPr>
      </w:pPr>
      <w:r>
        <w:rPr>
          <w:lang w:val="nb-NO"/>
        </w:rPr>
        <w:t>Finn en måte å flytte brikkene fra «</w:t>
      </w:r>
      <w:proofErr w:type="spellStart"/>
      <w:r>
        <w:rPr>
          <w:lang w:val="nb-NO"/>
        </w:rPr>
        <w:t>source</w:t>
      </w:r>
      <w:proofErr w:type="spellEnd"/>
      <w:r>
        <w:rPr>
          <w:lang w:val="nb-NO"/>
        </w:rPr>
        <w:t>» til «</w:t>
      </w:r>
      <w:proofErr w:type="spellStart"/>
      <w:r>
        <w:rPr>
          <w:lang w:val="nb-NO"/>
        </w:rPr>
        <w:t>destination</w:t>
      </w:r>
      <w:proofErr w:type="spellEnd"/>
      <w:r>
        <w:rPr>
          <w:lang w:val="nb-NO"/>
        </w:rPr>
        <w:t>» ved å bruke «</w:t>
      </w:r>
      <w:proofErr w:type="spellStart"/>
      <w:r>
        <w:rPr>
          <w:lang w:val="nb-NO"/>
        </w:rPr>
        <w:t>auxillary</w:t>
      </w:r>
      <w:proofErr w:type="spellEnd"/>
      <w:r>
        <w:rPr>
          <w:lang w:val="nb-NO"/>
        </w:rPr>
        <w:t xml:space="preserve">» pinne. Begynn med </w:t>
      </w:r>
      <w:r w:rsidR="00FE3B43">
        <w:rPr>
          <w:lang w:val="nb-NO"/>
        </w:rPr>
        <w:t>kun 1</w:t>
      </w:r>
      <w:r>
        <w:rPr>
          <w:lang w:val="nb-NO"/>
        </w:rPr>
        <w:t xml:space="preserve"> brikke. Så </w:t>
      </w:r>
      <w:r w:rsidR="00FE3B43">
        <w:rPr>
          <w:lang w:val="nb-NO"/>
        </w:rPr>
        <w:t>to, tre</w:t>
      </w:r>
      <w:r w:rsidR="00542623">
        <w:rPr>
          <w:lang w:val="nb-NO"/>
        </w:rPr>
        <w:t xml:space="preserve"> og </w:t>
      </w:r>
      <w:r>
        <w:rPr>
          <w:lang w:val="nb-NO"/>
        </w:rPr>
        <w:t>fire</w:t>
      </w:r>
    </w:p>
    <w:p w14:paraId="56E08010" w14:textId="5647DC15" w:rsidR="00C764A4" w:rsidRPr="00110458" w:rsidRDefault="00C764A4" w:rsidP="00C764A4">
      <w:pPr>
        <w:pStyle w:val="ListParagraph"/>
        <w:numPr>
          <w:ilvl w:val="0"/>
          <w:numId w:val="25"/>
        </w:numPr>
        <w:rPr>
          <w:lang w:val="nb-NO"/>
        </w:rPr>
      </w:pPr>
      <w:r>
        <w:rPr>
          <w:lang w:val="nb-NO"/>
        </w:rPr>
        <w:t xml:space="preserve">Hvor mange flyttinger trengte dere? Passer det med formelen </w:t>
      </w:r>
      <m:oMath>
        <m:sSup>
          <m:sSupPr>
            <m:ctrlPr>
              <w:rPr>
                <w:rFonts w:ascii="Cambria Math" w:hAnsi="Cambria Math"/>
                <w:i/>
                <w:lang w:val="nb-NO"/>
              </w:rPr>
            </m:ctrlPr>
          </m:sSupPr>
          <m:e>
            <m:r>
              <w:rPr>
                <w:rFonts w:ascii="Cambria Math" w:hAnsi="Cambria Math"/>
                <w:lang w:val="nb-NO"/>
              </w:rPr>
              <m:t>2</m:t>
            </m:r>
          </m:e>
          <m:sup>
            <m:r>
              <w:rPr>
                <w:rFonts w:ascii="Cambria Math" w:hAnsi="Cambria Math"/>
                <w:lang w:val="nb-NO"/>
              </w:rPr>
              <m:t>n</m:t>
            </m:r>
          </m:sup>
        </m:sSup>
        <m:r>
          <w:rPr>
            <w:rFonts w:ascii="Cambria Math" w:hAnsi="Cambria Math"/>
            <w:lang w:val="nb-NO"/>
          </w:rPr>
          <m:t>-1</m:t>
        </m:r>
      </m:oMath>
      <w:r>
        <w:rPr>
          <w:rFonts w:eastAsiaTheme="minorEastAsia"/>
          <w:lang w:val="nb-NO"/>
        </w:rPr>
        <w:t>?</w:t>
      </w:r>
    </w:p>
    <w:p w14:paraId="1DD2ED91" w14:textId="50E59ED7" w:rsidR="00110458" w:rsidRPr="00110458" w:rsidRDefault="00110458" w:rsidP="00C764A4">
      <w:pPr>
        <w:pStyle w:val="ListParagraph"/>
        <w:numPr>
          <w:ilvl w:val="0"/>
          <w:numId w:val="25"/>
        </w:numPr>
        <w:rPr>
          <w:lang w:val="nb-NO"/>
        </w:rPr>
      </w:pPr>
      <w:r>
        <w:rPr>
          <w:rFonts w:eastAsiaTheme="minorEastAsia"/>
          <w:lang w:val="nb-NO"/>
        </w:rPr>
        <w:t>Prøv å beskriv flyttingene på en slik måte:</w:t>
      </w:r>
    </w:p>
    <w:p w14:paraId="34A583B8" w14:textId="099947F5" w:rsidR="00110458" w:rsidRPr="00110458" w:rsidRDefault="00110458" w:rsidP="00110458">
      <w:pPr>
        <w:pStyle w:val="ListParagraph"/>
        <w:numPr>
          <w:ilvl w:val="1"/>
          <w:numId w:val="25"/>
        </w:numPr>
        <w:rPr>
          <w:lang w:val="nb-NO"/>
        </w:rPr>
      </w:pPr>
      <w:r>
        <w:rPr>
          <w:lang w:val="nb-NO"/>
        </w:rPr>
        <w:t>«</w:t>
      </w:r>
      <w:r w:rsidR="001D375C">
        <w:rPr>
          <w:lang w:val="nb-NO"/>
        </w:rPr>
        <w:t>f</w:t>
      </w:r>
      <w:r w:rsidRPr="00110458">
        <w:rPr>
          <w:lang w:val="nb-NO"/>
        </w:rPr>
        <w:t>lytter skive 1 fra A til C</w:t>
      </w:r>
      <w:r>
        <w:rPr>
          <w:lang w:val="nb-NO"/>
        </w:rPr>
        <w:t>»</w:t>
      </w:r>
    </w:p>
    <w:p w14:paraId="140B8F40" w14:textId="7C274132" w:rsidR="00110458" w:rsidRDefault="00110458" w:rsidP="00110458">
      <w:pPr>
        <w:pStyle w:val="ListParagraph"/>
        <w:numPr>
          <w:ilvl w:val="1"/>
          <w:numId w:val="25"/>
        </w:numPr>
        <w:rPr>
          <w:lang w:val="nb-NO"/>
        </w:rPr>
      </w:pPr>
      <w:r>
        <w:rPr>
          <w:lang w:val="nb-NO"/>
        </w:rPr>
        <w:t>«</w:t>
      </w:r>
      <w:r w:rsidRPr="00110458">
        <w:rPr>
          <w:lang w:val="nb-NO"/>
        </w:rPr>
        <w:t>Flytter skive 2 fra A til B</w:t>
      </w:r>
      <w:r>
        <w:rPr>
          <w:lang w:val="nb-NO"/>
        </w:rPr>
        <w:t>»</w:t>
      </w:r>
    </w:p>
    <w:p w14:paraId="7853B5BA" w14:textId="740C11D7" w:rsidR="00110458" w:rsidRPr="00C764A4" w:rsidRDefault="00110458" w:rsidP="00110458">
      <w:pPr>
        <w:pStyle w:val="ListParagraph"/>
        <w:numPr>
          <w:ilvl w:val="1"/>
          <w:numId w:val="25"/>
        </w:numPr>
        <w:rPr>
          <w:lang w:val="nb-NO"/>
        </w:rPr>
      </w:pPr>
      <w:r>
        <w:rPr>
          <w:lang w:val="nb-NO"/>
        </w:rPr>
        <w:t>….</w:t>
      </w:r>
    </w:p>
    <w:p w14:paraId="10F3D6D7" w14:textId="77777777" w:rsidR="00FE3B43" w:rsidRDefault="00C764A4" w:rsidP="00C764A4">
      <w:pPr>
        <w:pStyle w:val="ListParagraph"/>
        <w:numPr>
          <w:ilvl w:val="0"/>
          <w:numId w:val="25"/>
        </w:numPr>
        <w:rPr>
          <w:lang w:val="nb-NO"/>
        </w:rPr>
      </w:pPr>
      <w:r>
        <w:rPr>
          <w:lang w:val="nb-NO"/>
        </w:rPr>
        <w:t xml:space="preserve">Finner dere et mønster som gjentar seg? </w:t>
      </w:r>
    </w:p>
    <w:p w14:paraId="5D1C9C74" w14:textId="2A53FE64" w:rsidR="00C764A4" w:rsidRDefault="00C764A4" w:rsidP="00C764A4">
      <w:pPr>
        <w:pStyle w:val="ListParagraph"/>
        <w:numPr>
          <w:ilvl w:val="0"/>
          <w:numId w:val="25"/>
        </w:numPr>
        <w:rPr>
          <w:lang w:val="nb-NO"/>
        </w:rPr>
      </w:pPr>
      <w:r>
        <w:rPr>
          <w:lang w:val="nb-NO"/>
        </w:rPr>
        <w:t xml:space="preserve">Kan dere finne noen basale felles </w:t>
      </w:r>
      <w:r w:rsidR="00110458">
        <w:rPr>
          <w:lang w:val="nb-NO"/>
        </w:rPr>
        <w:t>«ting»</w:t>
      </w:r>
      <w:r>
        <w:rPr>
          <w:lang w:val="nb-NO"/>
        </w:rPr>
        <w:t xml:space="preserve"> som </w:t>
      </w:r>
      <w:r w:rsidR="00110458">
        <w:rPr>
          <w:lang w:val="nb-NO"/>
        </w:rPr>
        <w:t>gjentas</w:t>
      </w:r>
      <w:r>
        <w:rPr>
          <w:lang w:val="nb-NO"/>
        </w:rPr>
        <w:t xml:space="preserve"> i hvert tilfelle?</w:t>
      </w:r>
      <w:r w:rsidR="00FE3B43">
        <w:rPr>
          <w:lang w:val="nb-NO"/>
        </w:rPr>
        <w:t xml:space="preserve"> </w:t>
      </w:r>
      <w:r w:rsidR="0075392B">
        <w:rPr>
          <w:lang w:val="nb-NO"/>
        </w:rPr>
        <w:t>Hint: Prøv å identifiser tre</w:t>
      </w:r>
      <w:r w:rsidR="00110458">
        <w:rPr>
          <w:lang w:val="nb-NO"/>
        </w:rPr>
        <w:t>.</w:t>
      </w:r>
    </w:p>
    <w:p w14:paraId="1F1D7937" w14:textId="77777777" w:rsidR="00FE3B43" w:rsidRDefault="00FE3B43" w:rsidP="00C764A4">
      <w:pPr>
        <w:pStyle w:val="ListParagraph"/>
        <w:numPr>
          <w:ilvl w:val="0"/>
          <w:numId w:val="25"/>
        </w:numPr>
        <w:rPr>
          <w:lang w:val="nb-NO"/>
        </w:rPr>
      </w:pPr>
      <w:r>
        <w:rPr>
          <w:lang w:val="nb-NO"/>
        </w:rPr>
        <w:t xml:space="preserve">Prøv å formuler disse operasjonene vha. en slags funksjoner der input er </w:t>
      </w:r>
    </w:p>
    <w:p w14:paraId="5D034450" w14:textId="16B83F6B" w:rsidR="00FE3B43" w:rsidRDefault="00FE3B43" w:rsidP="00FE3B43">
      <w:pPr>
        <w:pStyle w:val="ListParagraph"/>
        <w:ind w:left="1440"/>
        <w:rPr>
          <w:lang w:val="nb-NO"/>
        </w:rPr>
      </w:pPr>
      <w:r>
        <w:rPr>
          <w:lang w:val="nb-NO"/>
        </w:rPr>
        <w:t xml:space="preserve">n: antall skiver, </w:t>
      </w:r>
    </w:p>
    <w:p w14:paraId="35659D53" w14:textId="392FDCC3" w:rsidR="00FE3B43" w:rsidRDefault="00FE3B43" w:rsidP="00FE3B43">
      <w:pPr>
        <w:pStyle w:val="ListParagraph"/>
        <w:ind w:left="1440"/>
        <w:rPr>
          <w:lang w:val="nb-NO"/>
        </w:rPr>
      </w:pPr>
      <w:r>
        <w:rPr>
          <w:lang w:val="nb-NO"/>
        </w:rPr>
        <w:t>fra: pinne skivene flyttes fra</w:t>
      </w:r>
    </w:p>
    <w:p w14:paraId="1A4B79C9" w14:textId="262FEF2E" w:rsidR="00FE3B43" w:rsidRDefault="00FE3B43" w:rsidP="00FE3B43">
      <w:pPr>
        <w:pStyle w:val="ListParagraph"/>
        <w:ind w:left="1440"/>
        <w:rPr>
          <w:lang w:val="nb-NO"/>
        </w:rPr>
      </w:pPr>
      <w:r>
        <w:rPr>
          <w:lang w:val="nb-NO"/>
        </w:rPr>
        <w:t>til: pinne skivene flyttes til</w:t>
      </w:r>
    </w:p>
    <w:p w14:paraId="17F77801" w14:textId="21B07CB6" w:rsidR="00FE3B43" w:rsidRDefault="00FE3B43" w:rsidP="00FE3B43">
      <w:pPr>
        <w:pStyle w:val="ListParagraph"/>
        <w:ind w:left="1440"/>
        <w:rPr>
          <w:lang w:val="nb-NO"/>
        </w:rPr>
      </w:pPr>
      <w:r>
        <w:rPr>
          <w:lang w:val="nb-NO"/>
        </w:rPr>
        <w:t>hjelp: hjelpe pinne</w:t>
      </w:r>
    </w:p>
    <w:p w14:paraId="047A4799" w14:textId="16908341" w:rsidR="00C764A4" w:rsidRDefault="00C764A4" w:rsidP="00C764A4">
      <w:pPr>
        <w:pStyle w:val="ListParagraph"/>
        <w:numPr>
          <w:ilvl w:val="0"/>
          <w:numId w:val="25"/>
        </w:numPr>
        <w:rPr>
          <w:lang w:val="nb-NO"/>
        </w:rPr>
      </w:pPr>
      <w:r>
        <w:rPr>
          <w:lang w:val="nb-NO"/>
        </w:rPr>
        <w:t>Kan det formuleres en algoritme av noe slag? Ved å bruke disse basale operasjonene?</w:t>
      </w:r>
    </w:p>
    <w:p w14:paraId="5B0E0471" w14:textId="3C8EBDB3" w:rsidR="00C764A4" w:rsidRDefault="00FE3B43" w:rsidP="00C764A4">
      <w:pPr>
        <w:pStyle w:val="ListParagraph"/>
        <w:numPr>
          <w:ilvl w:val="0"/>
          <w:numId w:val="25"/>
        </w:numPr>
        <w:rPr>
          <w:lang w:val="nb-NO"/>
        </w:rPr>
      </w:pPr>
      <w:r>
        <w:rPr>
          <w:lang w:val="nb-NO"/>
        </w:rPr>
        <w:t>Kan dette gjøres rekursivt?</w:t>
      </w:r>
      <w:r w:rsidR="0075392B">
        <w:rPr>
          <w:lang w:val="nb-NO"/>
        </w:rPr>
        <w:t xml:space="preserve"> Hva er basis/stopp-operasjon?</w:t>
      </w:r>
    </w:p>
    <w:p w14:paraId="04F53130" w14:textId="7C34FCE1" w:rsidR="0075392B" w:rsidRDefault="0075392B" w:rsidP="0075392B">
      <w:pPr>
        <w:rPr>
          <w:lang w:val="nb-NO"/>
        </w:rPr>
      </w:pPr>
    </w:p>
    <w:p w14:paraId="17D62DFD" w14:textId="7CD49418" w:rsidR="0075392B" w:rsidRDefault="0075392B" w:rsidP="0075392B">
      <w:pPr>
        <w:rPr>
          <w:lang w:val="nb-NO"/>
        </w:rPr>
      </w:pPr>
      <w:r>
        <w:rPr>
          <w:lang w:val="nb-NO"/>
        </w:rPr>
        <w:lastRenderedPageBreak/>
        <w:t>Gjennomgang i plenum</w:t>
      </w:r>
    </w:p>
    <w:p w14:paraId="02424B3E" w14:textId="444D3A01" w:rsidR="0075392B" w:rsidRDefault="0075392B" w:rsidP="0075392B">
      <w:pPr>
        <w:rPr>
          <w:lang w:val="nb-NO"/>
        </w:rPr>
      </w:pPr>
    </w:p>
    <w:p w14:paraId="61B6FFD8" w14:textId="735316D8" w:rsidR="0075392B" w:rsidRDefault="0075392B" w:rsidP="0075392B">
      <w:pPr>
        <w:rPr>
          <w:lang w:val="nb-NO"/>
        </w:rPr>
      </w:pPr>
      <w:r>
        <w:rPr>
          <w:lang w:val="nb-NO"/>
        </w:rPr>
        <w:t xml:space="preserve">Hvis tid: Vi programmerer oss gjennom </w:t>
      </w:r>
      <w:proofErr w:type="gramStart"/>
      <w:r>
        <w:rPr>
          <w:lang w:val="nb-NO"/>
        </w:rPr>
        <w:t>en binær søk</w:t>
      </w:r>
      <w:proofErr w:type="gramEnd"/>
      <w:r>
        <w:rPr>
          <w:lang w:val="nb-NO"/>
        </w:rPr>
        <w:t xml:space="preserve"> algoritme vha. rekursjon.</w:t>
      </w:r>
    </w:p>
    <w:p w14:paraId="55A05879" w14:textId="036F0B7A" w:rsidR="00110458" w:rsidRDefault="00110458" w:rsidP="0075392B">
      <w:pPr>
        <w:rPr>
          <w:lang w:val="nb-NO"/>
        </w:rPr>
      </w:pPr>
    </w:p>
    <w:p w14:paraId="561801EA" w14:textId="77777777" w:rsidR="00110458" w:rsidRPr="0075392B" w:rsidRDefault="00110458" w:rsidP="0075392B">
      <w:pPr>
        <w:rPr>
          <w:lang w:val="nb-NO"/>
        </w:rPr>
      </w:pPr>
    </w:p>
    <w:sectPr w:rsidR="00110458" w:rsidRPr="0075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B3D71" w14:textId="77777777" w:rsidR="00AB1C72" w:rsidRDefault="00AB1C72" w:rsidP="002256FB">
      <w:r>
        <w:separator/>
      </w:r>
    </w:p>
  </w:endnote>
  <w:endnote w:type="continuationSeparator" w:id="0">
    <w:p w14:paraId="07AB4A48" w14:textId="77777777" w:rsidR="00AB1C72" w:rsidRDefault="00AB1C72" w:rsidP="00225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27941" w14:textId="77777777" w:rsidR="00AB1C72" w:rsidRDefault="00AB1C72" w:rsidP="002256FB">
      <w:r>
        <w:separator/>
      </w:r>
    </w:p>
  </w:footnote>
  <w:footnote w:type="continuationSeparator" w:id="0">
    <w:p w14:paraId="0E7A765B" w14:textId="77777777" w:rsidR="00AB1C72" w:rsidRDefault="00AB1C72" w:rsidP="00225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3353FB3"/>
    <w:multiLevelType w:val="hybridMultilevel"/>
    <w:tmpl w:val="3C7483A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0316B36"/>
    <w:multiLevelType w:val="hybridMultilevel"/>
    <w:tmpl w:val="42702DD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3"/>
  </w:num>
  <w:num w:numId="3">
    <w:abstractNumId w:val="10"/>
  </w:num>
  <w:num w:numId="4">
    <w:abstractNumId w:val="23"/>
  </w:num>
  <w:num w:numId="5">
    <w:abstractNumId w:val="14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9"/>
  </w:num>
  <w:num w:numId="22">
    <w:abstractNumId w:val="12"/>
  </w:num>
  <w:num w:numId="23">
    <w:abstractNumId w:val="24"/>
  </w:num>
  <w:num w:numId="24">
    <w:abstractNumId w:val="18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B8"/>
    <w:rsid w:val="00110458"/>
    <w:rsid w:val="001D375C"/>
    <w:rsid w:val="002256FB"/>
    <w:rsid w:val="0033148B"/>
    <w:rsid w:val="00542623"/>
    <w:rsid w:val="00645252"/>
    <w:rsid w:val="006D3D74"/>
    <w:rsid w:val="0075392B"/>
    <w:rsid w:val="0083569A"/>
    <w:rsid w:val="00A9204E"/>
    <w:rsid w:val="00AB1C72"/>
    <w:rsid w:val="00C764A4"/>
    <w:rsid w:val="00CD46B8"/>
    <w:rsid w:val="00FE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E3F398"/>
  <w15:chartTrackingRefBased/>
  <w15:docId w15:val="{D60FFBE6-A798-4C51-8C10-E1C0D1B3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CD4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6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fr019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816</TotalTime>
  <Pages>1</Pages>
  <Words>216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Fredriksen</dc:creator>
  <cp:keywords/>
  <dc:description/>
  <cp:lastModifiedBy>Helge Fredriksen</cp:lastModifiedBy>
  <cp:revision>3</cp:revision>
  <cp:lastPrinted>2022-02-16T08:49:00Z</cp:lastPrinted>
  <dcterms:created xsi:type="dcterms:W3CDTF">2022-02-15T19:00:00Z</dcterms:created>
  <dcterms:modified xsi:type="dcterms:W3CDTF">2022-02-16T11:00:00Z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